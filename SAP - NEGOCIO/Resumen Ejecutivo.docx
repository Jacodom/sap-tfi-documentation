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5B0" w:rsidRPr="007C206E" w:rsidRDefault="00DD75B0" w:rsidP="007C206E">
      <w:bookmarkStart w:id="0" w:name="_GoBack"/>
      <w:bookmarkEnd w:id="0"/>
    </w:p>
    <w:sectPr w:rsidR="00DD75B0" w:rsidRPr="007C206E" w:rsidSect="00E723FE">
      <w:headerReference w:type="default" r:id="rId9"/>
      <w:pgSz w:w="11907" w:h="16839" w:code="9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147" w:rsidRDefault="00875147">
      <w:pPr>
        <w:spacing w:after="0" w:line="240" w:lineRule="auto"/>
      </w:pPr>
      <w:r>
        <w:separator/>
      </w:r>
    </w:p>
  </w:endnote>
  <w:endnote w:type="continuationSeparator" w:id="0">
    <w:p w:rsidR="00875147" w:rsidRDefault="00875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147" w:rsidRDefault="00875147">
      <w:pPr>
        <w:spacing w:after="0" w:line="240" w:lineRule="auto"/>
      </w:pPr>
      <w:r>
        <w:separator/>
      </w:r>
    </w:p>
  </w:footnote>
  <w:footnote w:type="continuationSeparator" w:id="0">
    <w:p w:rsidR="00875147" w:rsidRDefault="00875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26B" w:rsidRDefault="0071726B" w:rsidP="00641691">
    <w:pPr>
      <w:pStyle w:val="Encabezado"/>
      <w:jc w:val="center"/>
    </w:pPr>
    <w:r>
      <w:rPr>
        <w:noProof/>
        <w:lang w:val="es-AR" w:eastAsia="es-AR"/>
      </w:rPr>
      <w:drawing>
        <wp:inline distT="0" distB="0" distL="0" distR="0" wp14:anchorId="52E65942" wp14:editId="69FB2CBD">
          <wp:extent cx="772453" cy="742950"/>
          <wp:effectExtent l="0" t="0" r="0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UA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699" cy="7451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1726B" w:rsidRDefault="0071726B" w:rsidP="00641691">
    <w:pPr>
      <w:pStyle w:val="Encabezado"/>
      <w:jc w:val="center"/>
    </w:pPr>
  </w:p>
  <w:p w:rsidR="0071726B" w:rsidRDefault="0071726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620D"/>
    <w:multiLevelType w:val="hybridMultilevel"/>
    <w:tmpl w:val="95984C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D49C2"/>
    <w:multiLevelType w:val="hybridMultilevel"/>
    <w:tmpl w:val="91EC81FE"/>
    <w:lvl w:ilvl="0" w:tplc="400A1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71C2A"/>
    <w:multiLevelType w:val="hybridMultilevel"/>
    <w:tmpl w:val="DD28E210"/>
    <w:lvl w:ilvl="0" w:tplc="05807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66822"/>
    <w:multiLevelType w:val="hybridMultilevel"/>
    <w:tmpl w:val="7514242E"/>
    <w:lvl w:ilvl="0" w:tplc="95A8C3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36EA2"/>
    <w:multiLevelType w:val="hybridMultilevel"/>
    <w:tmpl w:val="360E45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BC091B"/>
    <w:multiLevelType w:val="multilevel"/>
    <w:tmpl w:val="287EF5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90E3BAA"/>
    <w:multiLevelType w:val="hybridMultilevel"/>
    <w:tmpl w:val="2FA8B7AC"/>
    <w:lvl w:ilvl="0" w:tplc="05807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9648A"/>
    <w:multiLevelType w:val="multilevel"/>
    <w:tmpl w:val="C26C55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2E8314AC"/>
    <w:multiLevelType w:val="hybridMultilevel"/>
    <w:tmpl w:val="9ADC85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81303A"/>
    <w:multiLevelType w:val="hybridMultilevel"/>
    <w:tmpl w:val="C7BE4BC4"/>
    <w:lvl w:ilvl="0" w:tplc="400A1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340F8"/>
    <w:multiLevelType w:val="hybridMultilevel"/>
    <w:tmpl w:val="15F84EE8"/>
    <w:lvl w:ilvl="0" w:tplc="95A8C3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934202"/>
    <w:multiLevelType w:val="hybridMultilevel"/>
    <w:tmpl w:val="FED00CCE"/>
    <w:lvl w:ilvl="0" w:tplc="400A1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654CA5"/>
    <w:multiLevelType w:val="multilevel"/>
    <w:tmpl w:val="43B04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630012"/>
    <w:multiLevelType w:val="hybridMultilevel"/>
    <w:tmpl w:val="CEF65922"/>
    <w:lvl w:ilvl="0" w:tplc="95A8C3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07140B"/>
    <w:multiLevelType w:val="hybridMultilevel"/>
    <w:tmpl w:val="39F86B2C"/>
    <w:lvl w:ilvl="0" w:tplc="400A1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45309B"/>
    <w:multiLevelType w:val="hybridMultilevel"/>
    <w:tmpl w:val="E5907BA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2C684D"/>
    <w:multiLevelType w:val="hybridMultilevel"/>
    <w:tmpl w:val="330014B4"/>
    <w:lvl w:ilvl="0" w:tplc="05807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AA387B"/>
    <w:multiLevelType w:val="multilevel"/>
    <w:tmpl w:val="FDCE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DC21CA"/>
    <w:multiLevelType w:val="hybridMultilevel"/>
    <w:tmpl w:val="E698F2F0"/>
    <w:lvl w:ilvl="0" w:tplc="400A1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4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17"/>
  </w:num>
  <w:num w:numId="9">
    <w:abstractNumId w:val="18"/>
  </w:num>
  <w:num w:numId="10">
    <w:abstractNumId w:val="11"/>
  </w:num>
  <w:num w:numId="11">
    <w:abstractNumId w:val="16"/>
  </w:num>
  <w:num w:numId="12">
    <w:abstractNumId w:val="3"/>
  </w:num>
  <w:num w:numId="13">
    <w:abstractNumId w:val="2"/>
  </w:num>
  <w:num w:numId="14">
    <w:abstractNumId w:val="8"/>
  </w:num>
  <w:num w:numId="15">
    <w:abstractNumId w:val="13"/>
  </w:num>
  <w:num w:numId="16">
    <w:abstractNumId w:val="7"/>
  </w:num>
  <w:num w:numId="17">
    <w:abstractNumId w:val="19"/>
  </w:num>
  <w:num w:numId="18">
    <w:abstractNumId w:val="1"/>
  </w:num>
  <w:num w:numId="19">
    <w:abstractNumId w:val="20"/>
  </w:num>
  <w:num w:numId="20">
    <w:abstractNumId w:val="10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6A"/>
    <w:rsid w:val="0007081C"/>
    <w:rsid w:val="000719F7"/>
    <w:rsid w:val="000C13F9"/>
    <w:rsid w:val="000D57A6"/>
    <w:rsid w:val="000E45AC"/>
    <w:rsid w:val="001065AD"/>
    <w:rsid w:val="0014512D"/>
    <w:rsid w:val="00157CE8"/>
    <w:rsid w:val="0018604E"/>
    <w:rsid w:val="001A18BB"/>
    <w:rsid w:val="00237CBB"/>
    <w:rsid w:val="00255ED4"/>
    <w:rsid w:val="002E1C2F"/>
    <w:rsid w:val="00317611"/>
    <w:rsid w:val="003218E0"/>
    <w:rsid w:val="003823C0"/>
    <w:rsid w:val="003D2B53"/>
    <w:rsid w:val="004250C2"/>
    <w:rsid w:val="00437D87"/>
    <w:rsid w:val="005A7500"/>
    <w:rsid w:val="005F6F40"/>
    <w:rsid w:val="006107ED"/>
    <w:rsid w:val="00641691"/>
    <w:rsid w:val="006748B5"/>
    <w:rsid w:val="007036BE"/>
    <w:rsid w:val="0071726B"/>
    <w:rsid w:val="007914D3"/>
    <w:rsid w:val="007C206E"/>
    <w:rsid w:val="007D0FEF"/>
    <w:rsid w:val="008074D4"/>
    <w:rsid w:val="00815406"/>
    <w:rsid w:val="008302DC"/>
    <w:rsid w:val="00833207"/>
    <w:rsid w:val="00875147"/>
    <w:rsid w:val="008D3942"/>
    <w:rsid w:val="008E1257"/>
    <w:rsid w:val="00973298"/>
    <w:rsid w:val="00B341BF"/>
    <w:rsid w:val="00B842C4"/>
    <w:rsid w:val="00C03A44"/>
    <w:rsid w:val="00C46937"/>
    <w:rsid w:val="00C565CB"/>
    <w:rsid w:val="00CC3B6A"/>
    <w:rsid w:val="00CC692C"/>
    <w:rsid w:val="00CD46A6"/>
    <w:rsid w:val="00D06BEB"/>
    <w:rsid w:val="00D408FD"/>
    <w:rsid w:val="00D529AB"/>
    <w:rsid w:val="00DB5B1D"/>
    <w:rsid w:val="00DC293A"/>
    <w:rsid w:val="00DC37EA"/>
    <w:rsid w:val="00DD75B0"/>
    <w:rsid w:val="00E04085"/>
    <w:rsid w:val="00E159C8"/>
    <w:rsid w:val="00E60544"/>
    <w:rsid w:val="00E71280"/>
    <w:rsid w:val="00E723FE"/>
    <w:rsid w:val="00EB3809"/>
    <w:rsid w:val="00EB6652"/>
    <w:rsid w:val="00EC54FE"/>
    <w:rsid w:val="00F347E5"/>
    <w:rsid w:val="00F367D8"/>
    <w:rsid w:val="00F62253"/>
    <w:rsid w:val="00F80F48"/>
    <w:rsid w:val="00FD48C3"/>
    <w:rsid w:val="00FD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8B64E1B-48BF-4B4B-BD96-DC8B0268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692C"/>
    <w:pPr>
      <w:pBdr>
        <w:top w:val="single" w:sz="24" w:space="0" w:color="C00000"/>
        <w:left w:val="single" w:sz="24" w:space="0" w:color="C00000"/>
        <w:bottom w:val="single" w:sz="24" w:space="0" w:color="C00000"/>
        <w:right w:val="single" w:sz="24" w:space="0" w:color="C00000"/>
      </w:pBdr>
      <w:shd w:val="clear" w:color="auto" w:fill="C00000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7D87"/>
    <w:pPr>
      <w:pBdr>
        <w:top w:val="single" w:sz="24" w:space="0" w:color="FA4C4C"/>
        <w:left w:val="single" w:sz="24" w:space="0" w:color="FA4C4C"/>
        <w:bottom w:val="single" w:sz="24" w:space="0" w:color="FA4C4C"/>
        <w:right w:val="single" w:sz="24" w:space="0" w:color="FA4C4C"/>
      </w:pBdr>
      <w:shd w:val="clear" w:color="auto" w:fill="FA4C4C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7D87"/>
    <w:pPr>
      <w:pBdr>
        <w:top w:val="single" w:sz="6" w:space="2" w:color="C00000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C0000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03A44"/>
    <w:pPr>
      <w:pBdr>
        <w:top w:val="dotted" w:sz="6" w:space="2" w:color="C00000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C00000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692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C00000"/>
    </w:rPr>
  </w:style>
  <w:style w:type="character" w:customStyle="1" w:styleId="Ttulo2Car">
    <w:name w:val="Título 2 Car"/>
    <w:basedOn w:val="Fuentedeprrafopredeter"/>
    <w:link w:val="Ttulo2"/>
    <w:uiPriority w:val="9"/>
    <w:rsid w:val="00437D87"/>
    <w:rPr>
      <w:rFonts w:asciiTheme="majorHAnsi" w:eastAsiaTheme="majorEastAsia" w:hAnsiTheme="majorHAnsi" w:cstheme="majorBidi"/>
      <w:caps/>
      <w:spacing w:val="15"/>
      <w:shd w:val="clear" w:color="auto" w:fill="FA4C4C"/>
    </w:rPr>
  </w:style>
  <w:style w:type="character" w:customStyle="1" w:styleId="Ttulo3Car">
    <w:name w:val="Título 3 Car"/>
    <w:basedOn w:val="Fuentedeprrafopredeter"/>
    <w:link w:val="Ttulo3"/>
    <w:uiPriority w:val="9"/>
    <w:rsid w:val="00437D87"/>
    <w:rPr>
      <w:rFonts w:asciiTheme="majorHAnsi" w:eastAsiaTheme="majorEastAsia" w:hAnsiTheme="majorHAnsi" w:cstheme="majorBidi"/>
      <w:caps/>
      <w:color w:val="C0000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CC692C"/>
    <w:pPr>
      <w:spacing w:before="0" w:after="0"/>
    </w:pPr>
    <w:rPr>
      <w:rFonts w:asciiTheme="majorHAnsi" w:eastAsiaTheme="majorEastAsia" w:hAnsiTheme="majorHAnsi" w:cstheme="majorBidi"/>
      <w:caps/>
      <w:color w:val="C00000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CC692C"/>
    <w:rPr>
      <w:rFonts w:asciiTheme="majorHAnsi" w:eastAsiaTheme="majorEastAsia" w:hAnsiTheme="majorHAnsi" w:cstheme="majorBidi"/>
      <w:caps/>
      <w:color w:val="C00000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099BDD" w:themeColor="text2"/>
    </w:rPr>
  </w:style>
  <w:style w:type="character" w:styleId="nfasissutil">
    <w:name w:val="Subtle Emphasis"/>
    <w:uiPriority w:val="19"/>
    <w:qFormat/>
    <w:rPr>
      <w:i/>
      <w:iCs/>
      <w:color w:val="044D6E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99BD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03A44"/>
    <w:rPr>
      <w:rFonts w:asciiTheme="majorHAnsi" w:eastAsiaTheme="majorEastAsia" w:hAnsiTheme="majorHAnsi" w:cstheme="majorBidi"/>
      <w:caps/>
      <w:color w:val="C00000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customStyle="1" w:styleId="Default">
    <w:name w:val="Default"/>
    <w:rsid w:val="008E1257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customStyle="1" w:styleId="primero">
    <w:name w:val="primero"/>
    <w:basedOn w:val="Normal"/>
    <w:rsid w:val="003D2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3D2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apple-converted-space">
    <w:name w:val="apple-converted-space"/>
    <w:basedOn w:val="Fuentedeprrafopredeter"/>
    <w:rsid w:val="003D2B53"/>
  </w:style>
  <w:style w:type="paragraph" w:styleId="Textonotapie">
    <w:name w:val="footnote text"/>
    <w:basedOn w:val="Normal"/>
    <w:link w:val="TextonotapieCar"/>
    <w:uiPriority w:val="99"/>
    <w:semiHidden/>
    <w:unhideWhenUsed/>
    <w:rsid w:val="00F347E5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47E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47E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57CE8"/>
    <w:rPr>
      <w:color w:val="005DBA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48C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8C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4169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1691"/>
  </w:style>
  <w:style w:type="paragraph" w:styleId="Piedepgina">
    <w:name w:val="footer"/>
    <w:basedOn w:val="Normal"/>
    <w:link w:val="PiedepginaCar"/>
    <w:uiPriority w:val="99"/>
    <w:unhideWhenUsed/>
    <w:rsid w:val="0064169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691"/>
  </w:style>
  <w:style w:type="paragraph" w:customStyle="1" w:styleId="p1">
    <w:name w:val="p1"/>
    <w:basedOn w:val="Normal"/>
    <w:rsid w:val="00071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table" w:styleId="Tablanormal2">
    <w:name w:val="Plain Table 2"/>
    <w:basedOn w:val="Tablanormal"/>
    <w:uiPriority w:val="42"/>
    <w:rsid w:val="008302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9595" w:themeColor="text1" w:themeTint="80"/>
        <w:bottom w:val="single" w:sz="4" w:space="0" w:color="959595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9595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59595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59595" w:themeColor="text1" w:themeTint="80"/>
          <w:right w:val="single" w:sz="4" w:space="0" w:color="959595" w:themeColor="text1" w:themeTint="80"/>
        </w:tcBorders>
      </w:tcPr>
    </w:tblStylePr>
    <w:tblStylePr w:type="band2Vert">
      <w:tblPr/>
      <w:tcPr>
        <w:tcBorders>
          <w:left w:val="single" w:sz="4" w:space="0" w:color="959595" w:themeColor="text1" w:themeTint="80"/>
          <w:right w:val="single" w:sz="4" w:space="0" w:color="959595" w:themeColor="text1" w:themeTint="80"/>
        </w:tcBorders>
      </w:tcPr>
    </w:tblStylePr>
    <w:tblStylePr w:type="band1Horz">
      <w:tblPr/>
      <w:tcPr>
        <w:tcBorders>
          <w:top w:val="single" w:sz="4" w:space="0" w:color="959595" w:themeColor="text1" w:themeTint="80"/>
          <w:bottom w:val="single" w:sz="4" w:space="0" w:color="959595" w:themeColor="text1" w:themeTint="80"/>
        </w:tcBorders>
      </w:tcPr>
    </w:tblStylePr>
  </w:style>
  <w:style w:type="table" w:styleId="Cuadrculadetablaclara">
    <w:name w:val="Grid Table Light"/>
    <w:basedOn w:val="Tablanormal"/>
    <w:uiPriority w:val="40"/>
    <w:rsid w:val="008302D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39908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890500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9366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5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673472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1269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072581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8400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738119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1524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4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745831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5186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231006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2060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073178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0141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19560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o\Documents\Plantillas%20personalizadas%20de%20Office\Plantillas%20TP%20-%20Estilos%20Rojo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1A0618-723C-47A6-9787-1275CED40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Plantillas TP - Estilos Rojos.dotx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Jacobo Dominguez</dc:creator>
  <cp:keywords/>
  <cp:lastModifiedBy>Jacobo Dominguez</cp:lastModifiedBy>
  <cp:revision>1</cp:revision>
  <dcterms:created xsi:type="dcterms:W3CDTF">2015-04-22T14:57:00Z</dcterms:created>
  <dcterms:modified xsi:type="dcterms:W3CDTF">2015-04-22T14:58:00Z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